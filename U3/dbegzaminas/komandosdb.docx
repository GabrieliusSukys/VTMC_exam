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76741" w14:textId="77777777" w:rsidR="002D2FCB" w:rsidRDefault="002D2FCB" w:rsidP="002D2FC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jdbc:h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2:~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egzamino_db</w:t>
      </w:r>
      <w:proofErr w:type="spellEnd"/>
      <w:r>
        <w:rPr>
          <w:rFonts w:ascii="MS Gothic" w:eastAsia="MS Gothic" w:hAnsi="MS Gothic" w:cs="MS Gothic" w:hint="eastAsia"/>
          <w:sz w:val="26"/>
          <w:szCs w:val="26"/>
          <w:lang w:val="en-GB"/>
        </w:rPr>
        <w:t> </w:t>
      </w:r>
    </w:p>
    <w:p w14:paraId="5FF12870" w14:textId="77777777" w:rsidR="002D2FCB" w:rsidRDefault="002D2FCB" w:rsidP="002D2FC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1A94C65" w14:textId="77777777" w:rsidR="002D2FCB" w:rsidRDefault="002D2FCB" w:rsidP="002D2FCB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CREATE TABLE GENERALINE_PARDUOTUVE_PREKES (</w:t>
      </w:r>
    </w:p>
    <w:p w14:paraId="16E49443" w14:textId="77777777" w:rsidR="002D2FCB" w:rsidRDefault="002D2FCB" w:rsidP="002D2FC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ID int NOT NULL AUTO_INCREMENT, </w:t>
      </w:r>
    </w:p>
    <w:p w14:paraId="5A189273" w14:textId="77777777" w:rsidR="002D2FCB" w:rsidRDefault="002D2FCB" w:rsidP="002D2FC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Pavadinimas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255),</w:t>
      </w:r>
    </w:p>
    <w:p w14:paraId="7BB723E2" w14:textId="77777777" w:rsidR="002D2FCB" w:rsidRDefault="002D2FCB" w:rsidP="002D2FC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Kaina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double(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3,2),</w:t>
      </w:r>
    </w:p>
    <w:p w14:paraId="3BE89AB3" w14:textId="77777777" w:rsidR="002D2FCB" w:rsidRDefault="002D2FCB" w:rsidP="002D2FC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itraukimo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data date</w:t>
      </w:r>
    </w:p>
    <w:p w14:paraId="658399C5" w14:textId="77777777" w:rsidR="002D2FCB" w:rsidRDefault="002D2FCB" w:rsidP="002D2FC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);</w:t>
      </w:r>
    </w:p>
    <w:p w14:paraId="04AF051E" w14:textId="77777777" w:rsidR="002D2FCB" w:rsidRDefault="002D2FCB" w:rsidP="002D2FC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75E66BF" w14:textId="1A9DB20F" w:rsidR="002D2FCB" w:rsidRPr="002D2FCB" w:rsidRDefault="002D2FCB" w:rsidP="002D2FCB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MS Gothic" w:eastAsia="MS Gothic" w:hAnsi="MS Gothic" w:cs="MS Gothic" w:hint="eastAsia"/>
          <w:sz w:val="26"/>
          <w:szCs w:val="26"/>
          <w:lang w:val="en-GB"/>
        </w:rPr>
        <w:t> </w:t>
      </w:r>
      <w:r>
        <w:rPr>
          <w:rFonts w:ascii="AppleSystemUIFont" w:hAnsi="AppleSystemUIFont" w:cs="AppleSystemUIFont"/>
          <w:sz w:val="26"/>
          <w:szCs w:val="26"/>
          <w:lang w:val="en-GB"/>
        </w:rPr>
        <w:t>INSERT INTO GENERALINE_PARDUOTUVE_PREKES (PAVADINIMAS, KAINA, ITRAUKIMO_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DATA)VALUES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('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kamuolys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', '5.98', '2021-02-02'),('blynas','1.22','2020-10-10'),('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kramtoma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guma','1.00','2019-11-11');</w:t>
      </w:r>
      <w:r>
        <w:rPr>
          <w:rFonts w:ascii="MS Gothic" w:eastAsia="MS Gothic" w:hAnsi="MS Gothic" w:cs="MS Gothic" w:hint="eastAsia"/>
          <w:sz w:val="26"/>
          <w:szCs w:val="26"/>
          <w:lang w:val="en-GB"/>
        </w:rPr>
        <w:t>  </w:t>
      </w:r>
      <w:r>
        <w:rPr>
          <w:rFonts w:ascii="AppleSystemUIFont" w:hAnsi="AppleSystemUIFont" w:cs="AppleSystemUIFont"/>
          <w:sz w:val="26"/>
          <w:szCs w:val="26"/>
          <w:lang w:val="en-GB"/>
        </w:rPr>
        <w:br/>
      </w:r>
    </w:p>
    <w:p w14:paraId="1E917826" w14:textId="2EC4A013" w:rsidR="002D2FCB" w:rsidRDefault="002D2FCB" w:rsidP="002D2FCB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SELECT * FROM GENERALINE_PARDUOTUVE_PREKES ORDER BY KAINA DESC</w:t>
      </w:r>
      <w:r>
        <w:rPr>
          <w:rFonts w:ascii="MS Gothic" w:eastAsia="MS Gothic" w:hAnsi="MS Gothic" w:cs="MS Gothic" w:hint="eastAsia"/>
          <w:sz w:val="26"/>
          <w:szCs w:val="26"/>
          <w:lang w:val="en-GB"/>
        </w:rPr>
        <w:t> </w:t>
      </w:r>
      <w:r>
        <w:rPr>
          <w:rFonts w:ascii="MS Gothic" w:eastAsia="MS Gothic" w:hAnsi="MS Gothic" w:cs="MS Gothic"/>
          <w:sz w:val="26"/>
          <w:szCs w:val="26"/>
          <w:lang w:val="en-GB"/>
        </w:rPr>
        <w:br/>
      </w:r>
    </w:p>
    <w:p w14:paraId="4DBB1ED9" w14:textId="58799CBE" w:rsidR="002D2FCB" w:rsidRDefault="002D2FCB" w:rsidP="002D2FCB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SELECT * FROM GENERALINE_PARDUOTUVE_PREKES WHERE ITRAUKIMO_DATA &gt; '2020-01-01' AND KAINA &gt; 2</w:t>
      </w:r>
      <w:r>
        <w:rPr>
          <w:rFonts w:ascii="MS Gothic" w:eastAsia="MS Gothic" w:hAnsi="MS Gothic" w:cs="MS Gothic" w:hint="eastAsia"/>
          <w:sz w:val="26"/>
          <w:szCs w:val="26"/>
          <w:lang w:val="en-GB"/>
        </w:rPr>
        <w:t> </w:t>
      </w:r>
      <w:r>
        <w:rPr>
          <w:rFonts w:ascii="MS Gothic" w:eastAsia="MS Gothic" w:hAnsi="MS Gothic" w:cs="MS Gothic"/>
          <w:sz w:val="26"/>
          <w:szCs w:val="26"/>
          <w:lang w:val="en-GB"/>
        </w:rPr>
        <w:br/>
      </w:r>
    </w:p>
    <w:p w14:paraId="1E9B4AE4" w14:textId="4C7F1CAF" w:rsidR="002D2FCB" w:rsidRDefault="002D2FCB" w:rsidP="002D2FCB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SELECT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ID  FROM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GENERALINE_PARDUOTUVE_PREKES WHERE LENGTH(PAVADINIMAS ) &gt;= 5</w:t>
      </w:r>
      <w:r>
        <w:rPr>
          <w:rFonts w:ascii="MS Gothic" w:eastAsia="MS Gothic" w:hAnsi="MS Gothic" w:cs="MS Gothic" w:hint="eastAsia"/>
          <w:sz w:val="26"/>
          <w:szCs w:val="26"/>
          <w:lang w:val="en-GB"/>
        </w:rPr>
        <w:t> </w:t>
      </w:r>
      <w:r>
        <w:rPr>
          <w:rFonts w:ascii="MS Gothic" w:eastAsia="MS Gothic" w:hAnsi="MS Gothic" w:cs="MS Gothic"/>
          <w:sz w:val="26"/>
          <w:szCs w:val="26"/>
          <w:lang w:val="en-GB"/>
        </w:rPr>
        <w:br/>
      </w:r>
    </w:p>
    <w:p w14:paraId="4694E16C" w14:textId="437C427C" w:rsidR="002D2FCB" w:rsidRDefault="002D2FCB" w:rsidP="002D2FCB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ALTER TABLE GENERALINE_PARDUOTUVE_PREKES ADD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nutraukimo_data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DATE</w:t>
      </w:r>
      <w:r>
        <w:rPr>
          <w:rFonts w:ascii="MS Gothic" w:eastAsia="MS Gothic" w:hAnsi="MS Gothic" w:cs="MS Gothic" w:hint="eastAsia"/>
          <w:sz w:val="26"/>
          <w:szCs w:val="26"/>
          <w:lang w:val="en-GB"/>
        </w:rPr>
        <w:t> </w:t>
      </w:r>
      <w:r>
        <w:rPr>
          <w:rFonts w:ascii="MS Gothic" w:eastAsia="MS Gothic" w:hAnsi="MS Gothic" w:cs="MS Gothic"/>
          <w:sz w:val="26"/>
          <w:szCs w:val="26"/>
          <w:lang w:val="en-GB"/>
        </w:rPr>
        <w:br/>
      </w:r>
    </w:p>
    <w:p w14:paraId="5898C8D8" w14:textId="110F71E1" w:rsidR="002D2FCB" w:rsidRDefault="002D2FCB" w:rsidP="002D2FCB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UPDATE GENERALINE_PARDUOTUVE_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PREKES  SET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NUTRAUKIMO_DATA  = '1991-01-01'Where NUTRAUKIMO_DATA  IS NULL;</w:t>
      </w:r>
      <w:r>
        <w:rPr>
          <w:rFonts w:ascii="MS Gothic" w:eastAsia="MS Gothic" w:hAnsi="MS Gothic" w:cs="MS Gothic" w:hint="eastAsia"/>
          <w:sz w:val="26"/>
          <w:szCs w:val="26"/>
          <w:lang w:val="en-GB"/>
        </w:rPr>
        <w:t>  </w:t>
      </w:r>
      <w:r>
        <w:rPr>
          <w:rFonts w:ascii="MS Gothic" w:eastAsia="MS Gothic" w:hAnsi="MS Gothic" w:cs="MS Gothic"/>
          <w:sz w:val="26"/>
          <w:szCs w:val="26"/>
          <w:lang w:val="en-GB"/>
        </w:rPr>
        <w:br/>
      </w:r>
      <w:r>
        <w:rPr>
          <w:rFonts w:ascii="AppleSystemUIFont" w:hAnsi="AppleSystemUIFont" w:cs="AppleSystemUIFont"/>
          <w:sz w:val="26"/>
          <w:szCs w:val="26"/>
          <w:lang w:val="en-GB"/>
        </w:rPr>
        <w:t>ALTER TABLE GENERALINE_PARDUOTUVE_PREKES ALTER COLUMN NUTRAUKIMO_DATA DATE NOT NULL</w:t>
      </w:r>
    </w:p>
    <w:p w14:paraId="75043480" w14:textId="77777777" w:rsidR="00FD2619" w:rsidRDefault="002D2FCB"/>
    <w:sectPr w:rsidR="00FD2619" w:rsidSect="00BE10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CB"/>
    <w:rsid w:val="00066B96"/>
    <w:rsid w:val="002D2FCB"/>
    <w:rsid w:val="0039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88CA26"/>
  <w15:chartTrackingRefBased/>
  <w15:docId w15:val="{696F854C-A0FF-6E4A-9AD3-DF1B7870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Gabrielius Justinas Šukys</dc:creator>
  <cp:keywords/>
  <dc:description/>
  <cp:lastModifiedBy>Gabrielius Justinas Šukys</cp:lastModifiedBy>
  <cp:revision>1</cp:revision>
  <dcterms:created xsi:type="dcterms:W3CDTF">2021-06-22T11:04:00Z</dcterms:created>
  <dcterms:modified xsi:type="dcterms:W3CDTF">2021-06-22T11:05:00Z</dcterms:modified>
</cp:coreProperties>
</file>